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0E33" w14:textId="77777777" w:rsidR="00D87E03" w:rsidRDefault="007A242C" w:rsidP="00D87E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4412BE26" wp14:editId="2C212FC4">
                <wp:simplePos x="0" y="0"/>
                <wp:positionH relativeFrom="margin">
                  <wp:posOffset>-654050</wp:posOffset>
                </wp:positionH>
                <wp:positionV relativeFrom="margin">
                  <wp:posOffset>260350</wp:posOffset>
                </wp:positionV>
                <wp:extent cx="8159115" cy="10134600"/>
                <wp:effectExtent l="0" t="0" r="0" b="0"/>
                <wp:wrapNone/>
                <wp:docPr id="3" name="Freeform: Shap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159115" cy="10134600"/>
                        </a:xfrm>
                        <a:custGeom>
                          <a:avLst/>
                          <a:gdLst>
                            <a:gd name="T0" fmla="*/ 2147483646 w 12240"/>
                            <a:gd name="T1" fmla="*/ 0 h 15840"/>
                            <a:gd name="T2" fmla="*/ 2147483646 w 12240"/>
                            <a:gd name="T3" fmla="*/ 0 h 15840"/>
                            <a:gd name="T4" fmla="*/ 0 w 12240"/>
                            <a:gd name="T5" fmla="*/ 2147483646 h 15840"/>
                            <a:gd name="T6" fmla="*/ 0 w 12240"/>
                            <a:gd name="T7" fmla="*/ 2147483646 h 15840"/>
                            <a:gd name="T8" fmla="*/ 1458901750 w 12240"/>
                            <a:gd name="T9" fmla="*/ 2147483646 h 15840"/>
                            <a:gd name="T10" fmla="*/ 2147483646 w 12240"/>
                            <a:gd name="T11" fmla="*/ 1677819225 h 15840"/>
                            <a:gd name="T12" fmla="*/ 2147483646 w 12240"/>
                            <a:gd name="T13" fmla="*/ 0 h 15840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0" t="0" r="r" b="b"/>
                          <a:pathLst>
                            <a:path w="12240" h="15840">
                              <a:moveTo>
                                <a:pt x="12240" y="0"/>
                              </a:moveTo>
                              <a:lnTo>
                                <a:pt x="8911" y="0"/>
                              </a:lnTo>
                              <a:lnTo>
                                <a:pt x="0" y="11613"/>
                              </a:lnTo>
                              <a:lnTo>
                                <a:pt x="0" y="15840"/>
                              </a:lnTo>
                              <a:lnTo>
                                <a:pt x="3278" y="15840"/>
                              </a:lnTo>
                              <a:lnTo>
                                <a:pt x="12240" y="4161"/>
                              </a:lnTo>
                              <a:lnTo>
                                <a:pt x="122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ECD79" id="Freeform: Shape 3" o:spid="_x0000_s1026" alt="&quot;&quot;" style="position:absolute;margin-left:-51.5pt;margin-top:20.5pt;width:642.45pt;height:79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" path="m12240,l8911,,,11613r,4227l3278,15840,12240,4161,12240,xe" fillcolor="#a9d4db [3204]" stroked="f">
                <v:path arrowok="t" o:connecttype="custom" o:connectlocs="2147483646,0;2147483646,0;0,2147483646;0,2147483646;2147483646,2147483646;2147483646,2147483646;2147483646,0" o:connectangles="0,0,0,0,0,0,0"/>
                <w10:wrap anchorx="margin" anchory="margin"/>
                <w10:anchorlock/>
              </v:shape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1039"/>
        <w:gridCol w:w="1513"/>
        <w:gridCol w:w="210"/>
        <w:gridCol w:w="1657"/>
        <w:gridCol w:w="682"/>
        <w:gridCol w:w="200"/>
        <w:gridCol w:w="14"/>
        <w:gridCol w:w="2368"/>
        <w:gridCol w:w="202"/>
        <w:gridCol w:w="2901"/>
      </w:tblGrid>
      <w:tr w:rsidR="00BC3C1B" w:rsidRPr="00E8269A" w14:paraId="7D96FFA3" w14:textId="77777777" w:rsidTr="00427C94">
        <w:tc>
          <w:tcPr>
            <w:tcW w:w="2034" w:type="pct"/>
            <w:gridSpan w:val="4"/>
            <w:vMerge w:val="restart"/>
          </w:tcPr>
          <w:p w14:paraId="04008562" w14:textId="719D88D2" w:rsidR="00BC3C1B" w:rsidRPr="00E8269A" w:rsidRDefault="00D3027C" w:rsidP="00427C94">
            <w:pPr>
              <w:pStyle w:val="Subtitle"/>
            </w:pPr>
            <w:r>
              <w:t>IT Analyst</w:t>
            </w:r>
          </w:p>
          <w:p w14:paraId="2309C5B0" w14:textId="00FB3666" w:rsidR="000D692A" w:rsidRPr="000D692A" w:rsidRDefault="00D3027C" w:rsidP="000D692A">
            <w:pPr>
              <w:pStyle w:val="Title"/>
            </w:pPr>
            <w:r>
              <w:t>Harithivakar Nadar</w:t>
            </w:r>
          </w:p>
        </w:tc>
        <w:tc>
          <w:tcPr>
            <w:tcW w:w="423" w:type="pct"/>
            <w:gridSpan w:val="3"/>
          </w:tcPr>
          <w:p w14:paraId="48F1B68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7BF4E8E1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4F449612" w14:textId="77777777" w:rsidTr="00293C9B">
        <w:trPr>
          <w:trHeight w:val="720"/>
        </w:trPr>
        <w:tc>
          <w:tcPr>
            <w:tcW w:w="2034" w:type="pct"/>
            <w:gridSpan w:val="4"/>
            <w:vMerge/>
          </w:tcPr>
          <w:p w14:paraId="24DA12D1" w14:textId="77777777" w:rsidR="00BC3C1B" w:rsidRPr="00E8269A" w:rsidRDefault="00BC3C1B" w:rsidP="00427C94">
            <w:pPr>
              <w:pStyle w:val="Title"/>
            </w:pPr>
          </w:p>
        </w:tc>
        <w:tc>
          <w:tcPr>
            <w:tcW w:w="423" w:type="pct"/>
            <w:gridSpan w:val="3"/>
          </w:tcPr>
          <w:p w14:paraId="5D10A67A" w14:textId="77777777" w:rsidR="00BC3C1B" w:rsidRPr="00E8269A" w:rsidRDefault="00BC3C1B" w:rsidP="00427C94">
            <w:pPr>
              <w:spacing w:before="134" w:line="240" w:lineRule="auto"/>
              <w:ind w:left="80"/>
              <w:outlineLvl w:val="1"/>
              <w:rPr>
                <w:rFonts w:ascii="Univers" w:hAnsi="Univers"/>
                <w:b/>
                <w:sz w:val="24"/>
              </w:rPr>
            </w:pPr>
          </w:p>
        </w:tc>
        <w:tc>
          <w:tcPr>
            <w:tcW w:w="2543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62CF8C41" w14:textId="77777777" w:rsidR="00BC3C1B" w:rsidRPr="00BC3C1B" w:rsidRDefault="005A6036" w:rsidP="00427C94">
            <w:pPr>
              <w:pStyle w:val="Heading1"/>
            </w:pPr>
            <w:sdt>
              <w:sdtPr>
                <w:id w:val="-1920169124"/>
                <w:placeholder>
                  <w:docPart w:val="6E579F2C63E147B9AEAE4567908D46A7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BC3C1B">
                  <w:rPr>
                    <w:rStyle w:val="Heading1Char"/>
                    <w:b/>
                    <w:bCs/>
                  </w:rPr>
                  <w:t>Objective</w:t>
                </w:r>
              </w:sdtContent>
            </w:sdt>
          </w:p>
        </w:tc>
      </w:tr>
      <w:tr w:rsidR="00BC3C1B" w:rsidRPr="00E8269A" w14:paraId="606EE8E0" w14:textId="77777777" w:rsidTr="009200F5">
        <w:trPr>
          <w:trHeight w:val="2448"/>
        </w:trPr>
        <w:tc>
          <w:tcPr>
            <w:tcW w:w="2034" w:type="pct"/>
            <w:gridSpan w:val="4"/>
            <w:vMerge/>
          </w:tcPr>
          <w:p w14:paraId="153DFF11" w14:textId="77777777" w:rsidR="00BC3C1B" w:rsidRPr="00E8269A" w:rsidRDefault="00BC3C1B" w:rsidP="00427C94">
            <w:pPr>
              <w:spacing w:before="27" w:line="185" w:lineRule="auto"/>
              <w:ind w:left="14"/>
              <w:outlineLvl w:val="0"/>
              <w:rPr>
                <w:rFonts w:ascii="Univers" w:hAnsi="Univers"/>
                <w:b/>
                <w:spacing w:val="-16"/>
                <w:sz w:val="80"/>
              </w:rPr>
            </w:pPr>
          </w:p>
        </w:tc>
        <w:tc>
          <w:tcPr>
            <w:tcW w:w="423" w:type="pct"/>
            <w:gridSpan w:val="3"/>
          </w:tcPr>
          <w:p w14:paraId="066EF071" w14:textId="77777777" w:rsidR="00BC3C1B" w:rsidRPr="00E8269A" w:rsidRDefault="00BC3C1B" w:rsidP="00427C94">
            <w:pPr>
              <w:spacing w:before="170" w:line="240" w:lineRule="auto"/>
              <w:rPr>
                <w:rFonts w:ascii="Univers" w:hAnsi="Univers"/>
              </w:rPr>
            </w:pPr>
          </w:p>
        </w:tc>
        <w:tc>
          <w:tcPr>
            <w:tcW w:w="2543" w:type="pct"/>
            <w:gridSpan w:val="3"/>
          </w:tcPr>
          <w:p w14:paraId="690ADA8B" w14:textId="64D771C1" w:rsidR="00BC3C1B" w:rsidRPr="00D3027C" w:rsidRDefault="00D3027C" w:rsidP="00D3027C">
            <w:pPr>
              <w:spacing w:before="240" w:line="240" w:lineRule="auto"/>
            </w:pPr>
            <w:r w:rsidRPr="00D3027C">
              <w:rPr>
                <w:rFonts w:ascii="Univers" w:hAnsi="Univers"/>
              </w:rPr>
              <w:t>To be a part of progressive organization that gives a scope to enhance my learnings, knowledge and utilizing my skills towards the growth of the organization as well as my career growth.</w:t>
            </w:r>
          </w:p>
        </w:tc>
      </w:tr>
      <w:tr w:rsidR="00BC3C1B" w:rsidRPr="00E8269A" w14:paraId="1EBE97F5" w14:textId="77777777" w:rsidTr="00427C94">
        <w:tc>
          <w:tcPr>
            <w:tcW w:w="478" w:type="pct"/>
            <w:shd w:val="clear" w:color="auto" w:fill="000000"/>
          </w:tcPr>
          <w:p w14:paraId="19E8C62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556" w:type="pct"/>
            <w:gridSpan w:val="3"/>
            <w:shd w:val="clear" w:color="auto" w:fill="000000"/>
          </w:tcPr>
          <w:p w14:paraId="120755F0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423" w:type="pct"/>
            <w:gridSpan w:val="3"/>
            <w:shd w:val="clear" w:color="auto" w:fill="000000"/>
          </w:tcPr>
          <w:p w14:paraId="3E78846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2543" w:type="pct"/>
            <w:gridSpan w:val="3"/>
            <w:shd w:val="clear" w:color="auto" w:fill="000000"/>
          </w:tcPr>
          <w:p w14:paraId="307BF6F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:rsidRPr="00E8269A" w14:paraId="3BCD4B24" w14:textId="77777777" w:rsidTr="000D692A">
        <w:trPr>
          <w:trHeight w:val="5974"/>
        </w:trPr>
        <w:tc>
          <w:tcPr>
            <w:tcW w:w="1271" w:type="pct"/>
            <w:gridSpan w:val="3"/>
            <w:tcMar>
              <w:top w:w="144" w:type="dxa"/>
              <w:left w:w="115" w:type="dxa"/>
              <w:right w:w="115" w:type="dxa"/>
            </w:tcMar>
          </w:tcPr>
          <w:p w14:paraId="10D86241" w14:textId="77777777" w:rsidR="00BC3C1B" w:rsidRPr="00E8269A" w:rsidRDefault="005A6036" w:rsidP="00427C94">
            <w:pPr>
              <w:pStyle w:val="Heading1"/>
            </w:pPr>
            <w:sdt>
              <w:sdtPr>
                <w:id w:val="-1720281227"/>
                <w:placeholder>
                  <w:docPart w:val="E8C39FBA94054577AB6B8D0E4B626ABE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E8269A">
                  <w:t>Experience</w:t>
                </w:r>
              </w:sdtContent>
            </w:sdt>
          </w:p>
        </w:tc>
        <w:tc>
          <w:tcPr>
            <w:tcW w:w="3729" w:type="pct"/>
            <w:gridSpan w:val="7"/>
            <w:tcMar>
              <w:top w:w="144" w:type="dxa"/>
              <w:left w:w="115" w:type="dxa"/>
              <w:right w:w="115" w:type="dxa"/>
            </w:tcMar>
          </w:tcPr>
          <w:p w14:paraId="583E1FB1" w14:textId="3D1E4AD1" w:rsidR="00BC3C1B" w:rsidRPr="00E97CB2" w:rsidRDefault="00C2678D" w:rsidP="00427C94">
            <w:pPr>
              <w:pStyle w:val="DateRange"/>
            </w:pPr>
            <w:r>
              <w:t>October 2021 - Current</w:t>
            </w:r>
            <w:r w:rsidR="00BC3C1B" w:rsidRPr="00E97CB2">
              <w:t xml:space="preserve"> </w:t>
            </w:r>
          </w:p>
          <w:p w14:paraId="6252BF76" w14:textId="385BC1FA" w:rsidR="00BC3C1B" w:rsidRPr="00410F37" w:rsidRDefault="00C2678D" w:rsidP="00427C94">
            <w:pPr>
              <w:pStyle w:val="JobTitleandDegree"/>
            </w:pPr>
            <w:r>
              <w:t>IT Analyst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</w:t>
            </w:r>
            <w:r w:rsidR="00D74DDA">
              <w:rPr>
                <w:rStyle w:val="CompanyName"/>
              </w:rPr>
              <w:t xml:space="preserve"> -</w:t>
            </w:r>
            <w:r>
              <w:rPr>
                <w:rStyle w:val="CompanyName"/>
              </w:rPr>
              <w:t xml:space="preserve"> Internal IT </w:t>
            </w:r>
          </w:p>
          <w:p w14:paraId="1B87FCDE" w14:textId="77777777" w:rsidR="00BC3C1B" w:rsidRDefault="005A6036" w:rsidP="00427C94">
            <w:sdt>
              <w:sdtPr>
                <w:id w:val="275914252"/>
                <w:placeholder>
                  <w:docPart w:val="C2562CEA57D84639B322A22713FD3BDE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AFC92CF" w14:textId="77777777" w:rsidR="00BC3C1B" w:rsidRDefault="00BC3C1B" w:rsidP="00427C94"/>
          <w:p w14:paraId="5698F7F3" w14:textId="674B6E52" w:rsidR="00BC3C1B" w:rsidRPr="00E97CB2" w:rsidRDefault="00C2678D" w:rsidP="00427C94">
            <w:pPr>
              <w:pStyle w:val="DateRange"/>
            </w:pPr>
            <w:r>
              <w:t xml:space="preserve">November 2018 </w:t>
            </w:r>
            <w:r w:rsidR="00D74DDA">
              <w:t>-</w:t>
            </w:r>
            <w:r>
              <w:t xml:space="preserve"> </w:t>
            </w:r>
            <w:r w:rsidR="00D74DDA">
              <w:t>September 2021</w:t>
            </w:r>
            <w:r w:rsidR="00BC3C1B" w:rsidRPr="00E97CB2">
              <w:t xml:space="preserve"> </w:t>
            </w:r>
          </w:p>
          <w:p w14:paraId="456CFC92" w14:textId="0E63A599" w:rsidR="00BC3C1B" w:rsidRPr="00410F37" w:rsidRDefault="00D74DDA" w:rsidP="00427C94">
            <w:pPr>
              <w:pStyle w:val="JobTitleandDegree"/>
            </w:pPr>
            <w:r>
              <w:t>Developer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 - Internal IT</w:t>
            </w:r>
          </w:p>
          <w:p w14:paraId="012237F9" w14:textId="77777777" w:rsidR="00BC3C1B" w:rsidRDefault="005A6036" w:rsidP="00427C94">
            <w:sdt>
              <w:sdtPr>
                <w:id w:val="-1326670078"/>
                <w:placeholder>
                  <w:docPart w:val="3886FFB4E9A748ABA8DC91B542A8E204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18C9F126" w14:textId="77777777" w:rsidR="00BC3C1B" w:rsidRDefault="00BC3C1B" w:rsidP="00427C94"/>
          <w:p w14:paraId="1635004C" w14:textId="2F27A994" w:rsidR="00BC3C1B" w:rsidRPr="00E97CB2" w:rsidRDefault="00D74DDA" w:rsidP="00427C94">
            <w:pPr>
              <w:pStyle w:val="DateRange"/>
            </w:pPr>
            <w:r>
              <w:t>September 2016 – October 2018</w:t>
            </w:r>
          </w:p>
          <w:p w14:paraId="0A591926" w14:textId="3F244F7A" w:rsidR="00BC3C1B" w:rsidRPr="00410F37" w:rsidRDefault="00D74DDA" w:rsidP="00427C94">
            <w:pPr>
              <w:pStyle w:val="JobTitleandDegree"/>
            </w:pPr>
            <w:r>
              <w:t>System Administrator</w:t>
            </w:r>
            <w:r w:rsidR="00BC3C1B">
              <w:t xml:space="preserve"> </w:t>
            </w:r>
            <w:r>
              <w:rPr>
                <w:rStyle w:val="CompanyName"/>
              </w:rPr>
              <w:t>Corporate Data Center - Internal IT</w:t>
            </w:r>
          </w:p>
          <w:p w14:paraId="1726851C" w14:textId="77777777" w:rsidR="00BC3C1B" w:rsidRPr="00E8269A" w:rsidRDefault="005A6036" w:rsidP="00427C94">
            <w:sdt>
              <w:sdtPr>
                <w:id w:val="-647365338"/>
                <w:placeholder>
                  <w:docPart w:val="593832D4D8C345508580B215D5B1BE73"/>
                </w:placeholder>
                <w:temporary/>
                <w:showingPlcHdr/>
                <w15:appearance w15:val="hidden"/>
              </w:sdtPr>
              <w:sdtEndPr/>
              <w:sdtContent>
                <w:r w:rsidR="00BC3C1B" w:rsidRPr="005A05E2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</w:tr>
      <w:tr w:rsidR="00BC3C1B" w:rsidRPr="00E8269A" w14:paraId="13A15474" w14:textId="77777777" w:rsidTr="003F09F6">
        <w:tc>
          <w:tcPr>
            <w:tcW w:w="1174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4DC87C9B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7" w:type="pct"/>
            <w:tcMar>
              <w:left w:w="14" w:type="dxa"/>
              <w:right w:w="115" w:type="dxa"/>
            </w:tcMar>
          </w:tcPr>
          <w:p w14:paraId="1F612445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082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6CB93C5C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5" w:type="pct"/>
            <w:tcMar>
              <w:left w:w="14" w:type="dxa"/>
              <w:right w:w="115" w:type="dxa"/>
            </w:tcMar>
          </w:tcPr>
          <w:p w14:paraId="194D98B3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109" w:type="pct"/>
            <w:gridSpan w:val="2"/>
            <w:shd w:val="clear" w:color="auto" w:fill="000000" w:themeFill="text1"/>
            <w:tcMar>
              <w:left w:w="14" w:type="dxa"/>
              <w:right w:w="115" w:type="dxa"/>
            </w:tcMar>
          </w:tcPr>
          <w:p w14:paraId="50E7C77E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96" w:type="pct"/>
            <w:tcMar>
              <w:left w:w="14" w:type="dxa"/>
              <w:right w:w="115" w:type="dxa"/>
            </w:tcMar>
          </w:tcPr>
          <w:p w14:paraId="66DD1D04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  <w:tc>
          <w:tcPr>
            <w:tcW w:w="1347" w:type="pct"/>
            <w:shd w:val="clear" w:color="auto" w:fill="000000" w:themeFill="text1"/>
            <w:tcMar>
              <w:left w:w="14" w:type="dxa"/>
              <w:right w:w="115" w:type="dxa"/>
            </w:tcMar>
          </w:tcPr>
          <w:p w14:paraId="4BAF000A" w14:textId="77777777" w:rsidR="00BC3C1B" w:rsidRPr="00E8269A" w:rsidRDefault="00BC3C1B" w:rsidP="00427C94">
            <w:pPr>
              <w:spacing w:line="240" w:lineRule="auto"/>
              <w:rPr>
                <w:rFonts w:ascii="Univers" w:hAnsi="Univers"/>
                <w:sz w:val="8"/>
                <w:szCs w:val="8"/>
              </w:rPr>
            </w:pPr>
          </w:p>
        </w:tc>
      </w:tr>
      <w:tr w:rsidR="00BC3C1B" w14:paraId="07761E9C" w14:textId="77777777" w:rsidTr="00293C9B">
        <w:tc>
          <w:tcPr>
            <w:tcW w:w="1174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2F31B14C" w14:textId="227D75DA" w:rsidR="00BC3C1B" w:rsidRDefault="003F09F6" w:rsidP="00427C94">
            <w:pPr>
              <w:pStyle w:val="Heading1"/>
            </w:pPr>
            <w:sdt>
              <w:sdtPr>
                <w:id w:val="1776592088"/>
                <w:placeholder>
                  <w:docPart w:val="6A22783E23C84399A1EC49E0181D4A3B"/>
                </w:placeholder>
                <w:temporary/>
                <w:showingPlcHdr/>
                <w15:appearance w15:val="hidden"/>
              </w:sdtPr>
              <w:sdtContent>
                <w:r>
                  <w:t>Education</w:t>
                </w:r>
              </w:sdtContent>
            </w:sdt>
          </w:p>
          <w:p w14:paraId="206B6B35" w14:textId="6EFDF478" w:rsidR="00BC3C1B" w:rsidRPr="00E6525B" w:rsidRDefault="00B22F10" w:rsidP="00427C94">
            <w:pPr>
              <w:pStyle w:val="DateRange"/>
            </w:pPr>
            <w:r>
              <w:t>June 2013 – July 2016</w:t>
            </w:r>
          </w:p>
          <w:p w14:paraId="53FC8561" w14:textId="778F5A4B" w:rsidR="00BC3C1B" w:rsidRPr="00E6525B" w:rsidRDefault="00B22F10" w:rsidP="00BC0E27">
            <w:pPr>
              <w:pStyle w:val="JobTitleandDegree"/>
            </w:pPr>
            <w:r>
              <w:t>B.Sc. Information Technology</w:t>
            </w:r>
            <w:r w:rsidR="00BC3C1B" w:rsidRPr="00E6525B">
              <w:t xml:space="preserve"> </w:t>
            </w:r>
          </w:p>
          <w:p w14:paraId="1995ABC3" w14:textId="724318B8" w:rsidR="00BC3C1B" w:rsidRDefault="00B22F10" w:rsidP="00427C94">
            <w:pPr>
              <w:pStyle w:val="SchoolName"/>
            </w:pPr>
            <w:r>
              <w:t>Mumbai University</w:t>
            </w:r>
          </w:p>
        </w:tc>
        <w:tc>
          <w:tcPr>
            <w:tcW w:w="97" w:type="pct"/>
            <w:tcMar>
              <w:top w:w="144" w:type="dxa"/>
              <w:left w:w="14" w:type="dxa"/>
              <w:right w:w="115" w:type="dxa"/>
            </w:tcMar>
          </w:tcPr>
          <w:p w14:paraId="1DEB234C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082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60B5CAB6" w14:textId="77777777" w:rsidR="00BC3C1B" w:rsidRDefault="005A6036" w:rsidP="00427C94">
            <w:pPr>
              <w:pStyle w:val="Heading1"/>
            </w:pPr>
            <w:sdt>
              <w:sdtPr>
                <w:id w:val="-702086608"/>
                <w:placeholder>
                  <w:docPart w:val="12D85B670C984907A2D11BBEDFA30153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Skills</w:t>
                </w:r>
              </w:sdtContent>
            </w:sdt>
          </w:p>
          <w:p w14:paraId="01ECF2A3" w14:textId="2A64CD8E" w:rsidR="00BC3C1B" w:rsidRDefault="00B22F10" w:rsidP="00B22F10">
            <w:pPr>
              <w:pStyle w:val="SkillsBullets"/>
            </w:pPr>
            <w:r>
              <w:t>Data designing</w:t>
            </w:r>
            <w:r w:rsidR="006A1366">
              <w:t>, analysis, modelling</w:t>
            </w:r>
          </w:p>
          <w:p w14:paraId="2EE58E8C" w14:textId="77777777" w:rsidR="00B22F10" w:rsidRDefault="00B22F10" w:rsidP="00B22F10">
            <w:pPr>
              <w:pStyle w:val="SkillsBullets"/>
            </w:pPr>
            <w:r>
              <w:t>Backend development</w:t>
            </w:r>
          </w:p>
          <w:p w14:paraId="0245AA7D" w14:textId="77777777" w:rsidR="00B22F10" w:rsidRDefault="00B22F10" w:rsidP="00B22F10">
            <w:pPr>
              <w:pStyle w:val="SkillsBullets"/>
            </w:pPr>
            <w:r>
              <w:t>Web application development</w:t>
            </w:r>
          </w:p>
          <w:p w14:paraId="3429FF9F" w14:textId="77777777" w:rsidR="00B22F10" w:rsidRDefault="006A1366" w:rsidP="00B22F10">
            <w:pPr>
              <w:pStyle w:val="SkillsBullets"/>
            </w:pPr>
            <w:r>
              <w:t>Splunk</w:t>
            </w:r>
          </w:p>
          <w:p w14:paraId="35A7C34B" w14:textId="77777777" w:rsidR="006A1366" w:rsidRDefault="006A1366" w:rsidP="00B22F10">
            <w:pPr>
              <w:pStyle w:val="SkillsBullets"/>
            </w:pPr>
            <w:r>
              <w:t>Java</w:t>
            </w:r>
          </w:p>
          <w:p w14:paraId="37A7659B" w14:textId="77777777" w:rsidR="006A1366" w:rsidRDefault="006A1366" w:rsidP="00B22F10">
            <w:pPr>
              <w:pStyle w:val="SkillsBullets"/>
            </w:pPr>
            <w:r>
              <w:t>JavaScript</w:t>
            </w:r>
          </w:p>
          <w:p w14:paraId="5B3AB414" w14:textId="77777777" w:rsidR="006A1366" w:rsidRDefault="006A1366" w:rsidP="00B22F10">
            <w:pPr>
              <w:pStyle w:val="SkillsBullets"/>
            </w:pPr>
            <w:r>
              <w:t>Nodejs, Express</w:t>
            </w:r>
          </w:p>
          <w:p w14:paraId="57FE2495" w14:textId="7B7BBB74" w:rsidR="006A1366" w:rsidRDefault="006A1366" w:rsidP="00B22F10">
            <w:pPr>
              <w:pStyle w:val="SkillsBullets"/>
            </w:pPr>
            <w:r>
              <w:t xml:space="preserve">MongoDB, </w:t>
            </w:r>
            <w:proofErr w:type="spellStart"/>
            <w:r>
              <w:t>Postgresql</w:t>
            </w:r>
            <w:proofErr w:type="spellEnd"/>
            <w:r>
              <w:t>, MySQL</w:t>
            </w:r>
          </w:p>
        </w:tc>
        <w:tc>
          <w:tcPr>
            <w:tcW w:w="95" w:type="pct"/>
            <w:tcMar>
              <w:top w:w="144" w:type="dxa"/>
              <w:left w:w="14" w:type="dxa"/>
              <w:right w:w="115" w:type="dxa"/>
            </w:tcMar>
          </w:tcPr>
          <w:p w14:paraId="4BCE4185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109" w:type="pct"/>
            <w:gridSpan w:val="2"/>
            <w:tcMar>
              <w:top w:w="144" w:type="dxa"/>
              <w:left w:w="14" w:type="dxa"/>
              <w:right w:w="115" w:type="dxa"/>
            </w:tcMar>
          </w:tcPr>
          <w:p w14:paraId="42B4598B" w14:textId="77777777" w:rsidR="00BC3C1B" w:rsidRPr="00E8269A" w:rsidRDefault="005A6036" w:rsidP="00427C94">
            <w:pPr>
              <w:pStyle w:val="Heading1"/>
            </w:pPr>
            <w:sdt>
              <w:sdtPr>
                <w:id w:val="-1345862198"/>
                <w:placeholder>
                  <w:docPart w:val="54692996F59C4108AA3F277EE372996A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Interests</w:t>
                </w:r>
              </w:sdtContent>
            </w:sdt>
          </w:p>
          <w:p w14:paraId="1BDBF540" w14:textId="704210EE" w:rsidR="00BC3C1B" w:rsidRDefault="006A1366" w:rsidP="00427C94">
            <w:pPr>
              <w:spacing w:line="240" w:lineRule="auto"/>
            </w:pPr>
            <w:r>
              <w:t>Reading Books, Cycling, Travel.</w:t>
            </w:r>
            <w:r w:rsidR="00BC3C1B" w:rsidRPr="00E8269A">
              <w:t xml:space="preserve"> </w:t>
            </w:r>
          </w:p>
        </w:tc>
        <w:tc>
          <w:tcPr>
            <w:tcW w:w="96" w:type="pct"/>
            <w:tcMar>
              <w:top w:w="144" w:type="dxa"/>
              <w:left w:w="14" w:type="dxa"/>
              <w:right w:w="115" w:type="dxa"/>
            </w:tcMar>
          </w:tcPr>
          <w:p w14:paraId="605C643A" w14:textId="77777777" w:rsidR="00BC3C1B" w:rsidRDefault="00BC3C1B" w:rsidP="00427C94">
            <w:pPr>
              <w:spacing w:line="240" w:lineRule="auto"/>
            </w:pPr>
          </w:p>
        </w:tc>
        <w:tc>
          <w:tcPr>
            <w:tcW w:w="1347" w:type="pct"/>
            <w:tcMar>
              <w:top w:w="144" w:type="dxa"/>
              <w:left w:w="14" w:type="dxa"/>
              <w:right w:w="115" w:type="dxa"/>
            </w:tcMar>
          </w:tcPr>
          <w:p w14:paraId="537DE5F4" w14:textId="77777777" w:rsidR="00BC3C1B" w:rsidRDefault="005A6036" w:rsidP="00427C94">
            <w:pPr>
              <w:pStyle w:val="Heading1"/>
            </w:pPr>
            <w:sdt>
              <w:sdtPr>
                <w:id w:val="-2117048045"/>
                <w:placeholder>
                  <w:docPart w:val="F8121A99987C4603873C18CA91203AB1"/>
                </w:placeholder>
                <w:temporary/>
                <w:showingPlcHdr/>
                <w15:appearance w15:val="hidden"/>
              </w:sdtPr>
              <w:sdtEndPr/>
              <w:sdtContent>
                <w:r w:rsidR="00BC3C1B">
                  <w:t>Contact</w:t>
                </w:r>
              </w:sdtContent>
            </w:sdt>
          </w:p>
          <w:p w14:paraId="29D91136" w14:textId="4A981BA6" w:rsidR="00BC3C1B" w:rsidRDefault="009200F5" w:rsidP="00427C94">
            <w:pPr>
              <w:pStyle w:val="ContactInfo"/>
            </w:pPr>
            <w:r>
              <w:t xml:space="preserve"> </w:t>
            </w:r>
          </w:p>
        </w:tc>
      </w:tr>
    </w:tbl>
    <w:p w14:paraId="44E6AB85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2F7D5C7A" w14:textId="77777777" w:rsidR="00340C75" w:rsidRPr="00F70491" w:rsidRDefault="00340C75" w:rsidP="00F70491">
      <w:pPr>
        <w:rPr>
          <w:sz w:val="2"/>
          <w:szCs w:val="2"/>
        </w:rPr>
      </w:pPr>
    </w:p>
    <w:sectPr w:rsidR="00340C75" w:rsidRPr="00F70491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1BE6B" w14:textId="77777777" w:rsidR="005A6036" w:rsidRDefault="005A6036" w:rsidP="002F6CB9">
      <w:pPr>
        <w:spacing w:line="240" w:lineRule="auto"/>
      </w:pPr>
      <w:r>
        <w:separator/>
      </w:r>
    </w:p>
  </w:endnote>
  <w:endnote w:type="continuationSeparator" w:id="0">
    <w:p w14:paraId="14B5B3A7" w14:textId="77777777" w:rsidR="005A6036" w:rsidRDefault="005A6036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33F7" w14:textId="77777777" w:rsidR="005A6036" w:rsidRDefault="005A6036" w:rsidP="002F6CB9">
      <w:pPr>
        <w:spacing w:line="240" w:lineRule="auto"/>
      </w:pPr>
      <w:r>
        <w:separator/>
      </w:r>
    </w:p>
  </w:footnote>
  <w:footnote w:type="continuationSeparator" w:id="0">
    <w:p w14:paraId="1EDC9F15" w14:textId="77777777" w:rsidR="005A6036" w:rsidRDefault="005A6036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724448360">
    <w:abstractNumId w:val="2"/>
  </w:num>
  <w:num w:numId="2" w16cid:durableId="2008555032">
    <w:abstractNumId w:val="4"/>
  </w:num>
  <w:num w:numId="3" w16cid:durableId="791438316">
    <w:abstractNumId w:val="3"/>
  </w:num>
  <w:num w:numId="4" w16cid:durableId="1414818441">
    <w:abstractNumId w:val="0"/>
  </w:num>
  <w:num w:numId="5" w16cid:durableId="1349527255">
    <w:abstractNumId w:val="1"/>
  </w:num>
  <w:num w:numId="6" w16cid:durableId="15941647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7C"/>
    <w:rsid w:val="000177A6"/>
    <w:rsid w:val="00047507"/>
    <w:rsid w:val="000746AE"/>
    <w:rsid w:val="000D692A"/>
    <w:rsid w:val="0017049C"/>
    <w:rsid w:val="00292A11"/>
    <w:rsid w:val="00293C9B"/>
    <w:rsid w:val="002F6CB9"/>
    <w:rsid w:val="00340C75"/>
    <w:rsid w:val="003E6D64"/>
    <w:rsid w:val="003F09F6"/>
    <w:rsid w:val="00410F37"/>
    <w:rsid w:val="00504AB8"/>
    <w:rsid w:val="005A05E2"/>
    <w:rsid w:val="005A6036"/>
    <w:rsid w:val="005D49CA"/>
    <w:rsid w:val="006A1366"/>
    <w:rsid w:val="006B3BC2"/>
    <w:rsid w:val="007466F4"/>
    <w:rsid w:val="00762A45"/>
    <w:rsid w:val="007A242C"/>
    <w:rsid w:val="007C0CF2"/>
    <w:rsid w:val="007D294F"/>
    <w:rsid w:val="00816DDE"/>
    <w:rsid w:val="00851431"/>
    <w:rsid w:val="008539E9"/>
    <w:rsid w:val="0086291E"/>
    <w:rsid w:val="009200F5"/>
    <w:rsid w:val="009C1962"/>
    <w:rsid w:val="00A635D5"/>
    <w:rsid w:val="00A82D03"/>
    <w:rsid w:val="00B22F10"/>
    <w:rsid w:val="00B80EE9"/>
    <w:rsid w:val="00BC0E27"/>
    <w:rsid w:val="00BC3C1B"/>
    <w:rsid w:val="00C2678D"/>
    <w:rsid w:val="00C764ED"/>
    <w:rsid w:val="00C8183F"/>
    <w:rsid w:val="00C83E97"/>
    <w:rsid w:val="00D3027C"/>
    <w:rsid w:val="00D74DDA"/>
    <w:rsid w:val="00D87E03"/>
    <w:rsid w:val="00DB29DA"/>
    <w:rsid w:val="00E6525B"/>
    <w:rsid w:val="00E8269A"/>
    <w:rsid w:val="00E97CB2"/>
    <w:rsid w:val="00ED6E70"/>
    <w:rsid w:val="00EF10F2"/>
    <w:rsid w:val="00F31058"/>
    <w:rsid w:val="00F41ACF"/>
    <w:rsid w:val="00F5689F"/>
    <w:rsid w:val="00F70491"/>
    <w:rsid w:val="00F7064C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7EC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C1B"/>
    <w:pPr>
      <w:spacing w:before="120" w:after="170" w:line="240" w:lineRule="auto"/>
      <w:outlineLvl w:val="0"/>
    </w:pPr>
    <w:rPr>
      <w:b/>
      <w:bCs/>
      <w:sz w:val="2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BC3C1B"/>
    <w:rPr>
      <w:rFonts w:eastAsia="Arial" w:cs="Arial"/>
      <w:b/>
      <w:bCs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ntactInfo">
    <w:name w:val="Contact Info"/>
    <w:basedOn w:val="Normal"/>
    <w:qFormat/>
    <w:rsid w:val="00BC3C1B"/>
  </w:style>
  <w:style w:type="paragraph" w:customStyle="1" w:styleId="SkillsBullets">
    <w:name w:val="Skills Bullets"/>
    <w:basedOn w:val="BulletsSkills"/>
    <w:qFormat/>
    <w:rsid w:val="00BC3C1B"/>
  </w:style>
  <w:style w:type="paragraph" w:customStyle="1" w:styleId="BulletsSkills">
    <w:name w:val="Bullets Skills"/>
    <w:basedOn w:val="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BC3C1B"/>
    <w:pPr>
      <w:spacing w:line="185" w:lineRule="auto"/>
      <w:outlineLvl w:val="0"/>
    </w:pPr>
    <w:rPr>
      <w:rFonts w:asciiTheme="majorHAnsi" w:hAnsiTheme="majorHAnsi"/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BC3C1B"/>
    <w:rPr>
      <w:rFonts w:asciiTheme="majorHAnsi" w:eastAsia="Arial" w:hAnsiTheme="majorHAnsi" w:cs="Arial"/>
      <w:b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BC3C1B"/>
    <w:pPr>
      <w:spacing w:after="120"/>
      <w:outlineLvl w:val="1"/>
    </w:pPr>
    <w:rPr>
      <w:rFonts w:asciiTheme="majorHAnsi" w:hAnsiTheme="majorHAnsi"/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C1B"/>
    <w:rPr>
      <w:rFonts w:asciiTheme="majorHAnsi" w:eastAsia="Arial" w:hAnsiTheme="majorHAnsi" w:cs="Arial"/>
      <w:b/>
      <w:sz w:val="28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DateRange">
    <w:name w:val="Date Range"/>
    <w:basedOn w:val="Normal"/>
    <w:qFormat/>
    <w:rsid w:val="00BC3C1B"/>
    <w:pPr>
      <w:spacing w:before="170"/>
      <w:ind w:left="14"/>
    </w:pPr>
    <w:rPr>
      <w:szCs w:val="24"/>
    </w:rPr>
  </w:style>
  <w:style w:type="paragraph" w:customStyle="1" w:styleId="JobTitleandDegree">
    <w:name w:val="Job Title and Degree"/>
    <w:basedOn w:val="Normal"/>
    <w:qFormat/>
    <w:rsid w:val="00BC3C1B"/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BC3C1B"/>
    <w:rPr>
      <w:b/>
      <w:i/>
    </w:r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customStyle="1" w:styleId="Default">
    <w:name w:val="Default"/>
    <w:rsid w:val="00D3027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thivakar\AppData\Roaming\Microsoft\Templates\Swiss%20desig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579F2C63E147B9AEAE4567908D4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1CD4B-85F3-4EDB-81FA-CF476FA92F7F}"/>
      </w:docPartPr>
      <w:docPartBody>
        <w:p w:rsidR="00000000" w:rsidRDefault="00F35007">
          <w:pPr>
            <w:pStyle w:val="6E579F2C63E147B9AEAE4567908D46A7"/>
          </w:pPr>
          <w:r w:rsidRPr="00BC3C1B">
            <w:rPr>
              <w:rStyle w:val="Heading1Char"/>
              <w:b w:val="0"/>
              <w:bCs w:val="0"/>
            </w:rPr>
            <w:t>Objective</w:t>
          </w:r>
        </w:p>
      </w:docPartBody>
    </w:docPart>
    <w:docPart>
      <w:docPartPr>
        <w:name w:val="E8C39FBA94054577AB6B8D0E4B626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5BB2-9B55-4E6C-83E0-4534DD5D5C80}"/>
      </w:docPartPr>
      <w:docPartBody>
        <w:p w:rsidR="00000000" w:rsidRDefault="00F35007">
          <w:pPr>
            <w:pStyle w:val="E8C39FBA94054577AB6B8D0E4B626ABE"/>
          </w:pPr>
          <w:r w:rsidRPr="00E8269A">
            <w:t>Experience</w:t>
          </w:r>
        </w:p>
      </w:docPartBody>
    </w:docPart>
    <w:docPart>
      <w:docPartPr>
        <w:name w:val="C2562CEA57D84639B322A22713FD3B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61470-EE65-4979-84E3-4901F8E1E38F}"/>
      </w:docPartPr>
      <w:docPartBody>
        <w:p w:rsidR="00000000" w:rsidRDefault="00F35007">
          <w:pPr>
            <w:pStyle w:val="C2562CEA57D84639B322A22713FD3BDE"/>
          </w:pPr>
          <w:r w:rsidRPr="005A05E2">
            <w:t xml:space="preserve">Summarize your key </w:t>
          </w:r>
          <w:r w:rsidRPr="005A05E2">
            <w:t>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3886FFB4E9A748ABA8DC91B542A8E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51F6-FF91-4B8A-AF9A-66A983723A8B}"/>
      </w:docPartPr>
      <w:docPartBody>
        <w:p w:rsidR="00000000" w:rsidRDefault="00F35007">
          <w:pPr>
            <w:pStyle w:val="3886FFB4E9A748ABA8DC91B542A8E204"/>
          </w:pPr>
          <w:r w:rsidRPr="005A05E2">
            <w:t>Summarize your key respons</w:t>
          </w:r>
          <w:r w:rsidRPr="005A05E2">
            <w:t>ibilities and accomplishments. Here again, take any opportunity to use words you find in the job description. Be brief.</w:t>
          </w:r>
        </w:p>
      </w:docPartBody>
    </w:docPart>
    <w:docPart>
      <w:docPartPr>
        <w:name w:val="593832D4D8C345508580B215D5B1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107A-71E3-41F9-84C4-D0651FA29A9B}"/>
      </w:docPartPr>
      <w:docPartBody>
        <w:p w:rsidR="00000000" w:rsidRDefault="00F35007">
          <w:pPr>
            <w:pStyle w:val="593832D4D8C345508580B215D5B1BE73"/>
          </w:pPr>
          <w:r w:rsidRPr="005A05E2">
            <w:t xml:space="preserve">Summarize your key responsibilities and </w:t>
          </w:r>
          <w:r w:rsidRPr="005A05E2">
            <w:t>accomplishments. Where appropriate, use the language and words you find in the job description. Be concise, targeting 3-5 key areas.</w:t>
          </w:r>
        </w:p>
      </w:docPartBody>
    </w:docPart>
    <w:docPart>
      <w:docPartPr>
        <w:name w:val="12D85B670C984907A2D11BBEDFA30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F3BC6-553D-47F9-870B-84A3BEFC3B7E}"/>
      </w:docPartPr>
      <w:docPartBody>
        <w:p w:rsidR="00000000" w:rsidRDefault="00F35007">
          <w:pPr>
            <w:pStyle w:val="12D85B670C984907A2D11BBEDFA30153"/>
          </w:pPr>
          <w:r>
            <w:t>Skills</w:t>
          </w:r>
        </w:p>
      </w:docPartBody>
    </w:docPart>
    <w:docPart>
      <w:docPartPr>
        <w:name w:val="54692996F59C4108AA3F277EE3729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827D-0EED-4F11-AF84-1A88CEEBE8B5}"/>
      </w:docPartPr>
      <w:docPartBody>
        <w:p w:rsidR="00000000" w:rsidRDefault="00F35007">
          <w:pPr>
            <w:pStyle w:val="54692996F59C4108AA3F277EE372996A"/>
          </w:pPr>
          <w:r>
            <w:t>Interests</w:t>
          </w:r>
        </w:p>
      </w:docPartBody>
    </w:docPart>
    <w:docPart>
      <w:docPartPr>
        <w:name w:val="F8121A99987C4603873C18CA9120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21B08-B1D6-4240-A27F-5B4E87387149}"/>
      </w:docPartPr>
      <w:docPartBody>
        <w:p w:rsidR="00000000" w:rsidRDefault="00F35007">
          <w:pPr>
            <w:pStyle w:val="F8121A99987C4603873C18CA91203AB1"/>
          </w:pPr>
          <w:r>
            <w:t>Contact</w:t>
          </w:r>
        </w:p>
      </w:docPartBody>
    </w:docPart>
    <w:docPart>
      <w:docPartPr>
        <w:name w:val="6A22783E23C84399A1EC49E0181D4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CF515-63CE-4A81-BA51-ADBE3AC86E01}"/>
      </w:docPartPr>
      <w:docPartBody>
        <w:p w:rsidR="00000000" w:rsidRDefault="00845ED0" w:rsidP="00845ED0">
          <w:pPr>
            <w:pStyle w:val="6A22783E23C84399A1EC49E0181D4A3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36651897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D0"/>
    <w:rsid w:val="00845ED0"/>
    <w:rsid w:val="00F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spacing w:before="120" w:after="170" w:line="240" w:lineRule="auto"/>
      <w:outlineLvl w:val="0"/>
    </w:pPr>
    <w:rPr>
      <w:rFonts w:eastAsia="Arial" w:cs="Arial"/>
      <w:b/>
      <w:bCs/>
      <w:szCs w:val="4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30F4A2129A427ABB4A0471D8CD3974">
    <w:name w:val="4630F4A2129A427ABB4A0471D8CD3974"/>
  </w:style>
  <w:style w:type="paragraph" w:customStyle="1" w:styleId="BA6D93FE1AE24608B3E536359C6C4DE7">
    <w:name w:val="BA6D93FE1AE24608B3E536359C6C4DE7"/>
  </w:style>
  <w:style w:type="character" w:customStyle="1" w:styleId="Heading1Char">
    <w:name w:val="Heading 1 Char"/>
    <w:basedOn w:val="DefaultParagraphFont"/>
    <w:link w:val="Heading1"/>
    <w:uiPriority w:val="9"/>
    <w:rPr>
      <w:rFonts w:eastAsia="Arial" w:cs="Arial"/>
      <w:b/>
      <w:bCs/>
      <w:szCs w:val="40"/>
      <w:lang w:val="en-US" w:eastAsia="en-US" w:bidi="en-US"/>
    </w:rPr>
  </w:style>
  <w:style w:type="paragraph" w:customStyle="1" w:styleId="0F339B3C92F9478FB33DF4D8F42A89C8">
    <w:name w:val="0F339B3C92F9478FB33DF4D8F42A89C8"/>
  </w:style>
  <w:style w:type="paragraph" w:customStyle="1" w:styleId="247DB5B667F74588B85B281DBEE3A6E2">
    <w:name w:val="247DB5B667F74588B85B281DBEE3A6E2"/>
  </w:style>
  <w:style w:type="paragraph" w:customStyle="1" w:styleId="7978955FB23644FC81214CC510AAB024">
    <w:name w:val="7978955FB23644FC81214CC510AAB024"/>
  </w:style>
  <w:style w:type="paragraph" w:customStyle="1" w:styleId="E9871F877EF2408AB7DCF36EB14A2077">
    <w:name w:val="E9871F877EF2408AB7DCF36EB14A2077"/>
  </w:style>
  <w:style w:type="paragraph" w:customStyle="1" w:styleId="AEE1F09EA0AD41DD88DF6D4F3C94C9D3">
    <w:name w:val="AEE1F09EA0AD41DD88DF6D4F3C94C9D3"/>
  </w:style>
  <w:style w:type="character" w:customStyle="1" w:styleId="CompanyName">
    <w:name w:val="Company Name"/>
    <w:basedOn w:val="DefaultParagraphFont"/>
    <w:uiPriority w:val="1"/>
    <w:qFormat/>
    <w:rPr>
      <w:b/>
      <w:i/>
    </w:rPr>
  </w:style>
  <w:style w:type="paragraph" w:customStyle="1" w:styleId="DAD637CAD1354B2AA59FA763570C15D5">
    <w:name w:val="DAD637CAD1354B2AA59FA763570C15D5"/>
  </w:style>
  <w:style w:type="paragraph" w:customStyle="1" w:styleId="9914170DCC6247E49B8B4C24DC42B4BD">
    <w:name w:val="9914170DCC6247E49B8B4C24DC42B4BD"/>
  </w:style>
  <w:style w:type="paragraph" w:customStyle="1" w:styleId="283DA9503202465C905BF0210ACAAEEF">
    <w:name w:val="283DA9503202465C905BF0210ACAAEEF"/>
  </w:style>
  <w:style w:type="paragraph" w:customStyle="1" w:styleId="AEAD55BA16C64A54AD8CB291B26273F8">
    <w:name w:val="AEAD55BA16C64A54AD8CB291B26273F8"/>
  </w:style>
  <w:style w:type="paragraph" w:customStyle="1" w:styleId="81637981893E491D8EF0FFD005231CA4">
    <w:name w:val="81637981893E491D8EF0FFD005231CA4"/>
  </w:style>
  <w:style w:type="paragraph" w:customStyle="1" w:styleId="2FF68FA0ACE54FB389074C2575899D44">
    <w:name w:val="2FF68FA0ACE54FB389074C2575899D44"/>
  </w:style>
  <w:style w:type="paragraph" w:customStyle="1" w:styleId="303089DF71A6452EA4E1F00E29E8BC97">
    <w:name w:val="303089DF71A6452EA4E1F00E29E8BC97"/>
  </w:style>
  <w:style w:type="paragraph" w:customStyle="1" w:styleId="8C135CECF5C44DB8AFECF42B06228D7B">
    <w:name w:val="8C135CECF5C44DB8AFECF42B06228D7B"/>
  </w:style>
  <w:style w:type="paragraph" w:customStyle="1" w:styleId="1021FF1921C44D8DB01390F80A910914">
    <w:name w:val="1021FF1921C44D8DB01390F80A910914"/>
  </w:style>
  <w:style w:type="paragraph" w:customStyle="1" w:styleId="E6B3AC9F9A6540AF80545E59D38051DF">
    <w:name w:val="E6B3AC9F9A6540AF80545E59D38051DF"/>
  </w:style>
  <w:style w:type="paragraph" w:customStyle="1" w:styleId="3C1FD36C7D4A4B639A24FE03051463B3">
    <w:name w:val="3C1FD36C7D4A4B639A24FE03051463B3"/>
  </w:style>
  <w:style w:type="paragraph" w:customStyle="1" w:styleId="4B4CA82BDA954BEBA1409AEBB8296A07">
    <w:name w:val="4B4CA82BDA954BEBA1409AEBB8296A07"/>
  </w:style>
  <w:style w:type="paragraph" w:customStyle="1" w:styleId="97EE40BB21054BD8A0ABBE6D61EE4224">
    <w:name w:val="97EE40BB21054BD8A0ABBE6D61EE4224"/>
  </w:style>
  <w:style w:type="paragraph" w:customStyle="1" w:styleId="9DC7DCD5D51E412C997D23452A79DE62">
    <w:name w:val="9DC7DCD5D51E412C997D23452A79DE62"/>
  </w:style>
  <w:style w:type="paragraph" w:customStyle="1" w:styleId="147E13E81FE24E0BBA3F322D902DB0C8">
    <w:name w:val="147E13E81FE24E0BBA3F322D902DB0C8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after="0" w:line="312" w:lineRule="auto"/>
    </w:pPr>
    <w:rPr>
      <w:rFonts w:eastAsia="Arial" w:cs="Arial"/>
      <w:sz w:val="18"/>
      <w:szCs w:val="16"/>
      <w:lang w:val="en-US" w:eastAsia="en-US" w:bidi="en-US"/>
    </w:rPr>
  </w:style>
  <w:style w:type="paragraph" w:customStyle="1" w:styleId="84C162C94D4D4796A1C85F7784517124">
    <w:name w:val="84C162C94D4D4796A1C85F7784517124"/>
  </w:style>
  <w:style w:type="paragraph" w:customStyle="1" w:styleId="ECE6E9D4168447FDAB1E394F515E8D74">
    <w:name w:val="ECE6E9D4168447FDAB1E394F515E8D74"/>
  </w:style>
  <w:style w:type="paragraph" w:customStyle="1" w:styleId="2530EB9D6FBF44638CD9962ECC7ED94F">
    <w:name w:val="2530EB9D6FBF44638CD9962ECC7ED94F"/>
  </w:style>
  <w:style w:type="paragraph" w:customStyle="1" w:styleId="DBD6270BCC7641449BC92AE922995770">
    <w:name w:val="DBD6270BCC7641449BC92AE922995770"/>
  </w:style>
  <w:style w:type="paragraph" w:customStyle="1" w:styleId="2F6052DB91C74DBA882C87C7FCE69114">
    <w:name w:val="2F6052DB91C74DBA882C87C7FCE69114"/>
  </w:style>
  <w:style w:type="paragraph" w:customStyle="1" w:styleId="AF39263425454CDFA64C005ECC03F811">
    <w:name w:val="AF39263425454CDFA64C005ECC03F811"/>
  </w:style>
  <w:style w:type="paragraph" w:customStyle="1" w:styleId="F9089791463D483F8675003ABADD4B9A">
    <w:name w:val="F9089791463D483F8675003ABADD4B9A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21CF566BD5114E03BAA4507E8F08C794">
    <w:name w:val="21CF566BD5114E03BAA4507E8F08C794"/>
  </w:style>
  <w:style w:type="paragraph" w:customStyle="1" w:styleId="0E477E7B699E47AEB1F36EC39EAC4154">
    <w:name w:val="0E477E7B699E47AEB1F36EC39EAC4154"/>
  </w:style>
  <w:style w:type="paragraph" w:customStyle="1" w:styleId="A9D1741451924D88BF27613CA772DC22">
    <w:name w:val="A9D1741451924D88BF27613CA772DC22"/>
  </w:style>
  <w:style w:type="paragraph" w:customStyle="1" w:styleId="986A2CAA812C436E9B75DD6C9F8CDBAF">
    <w:name w:val="986A2CAA812C436E9B75DD6C9F8CDBAF"/>
  </w:style>
  <w:style w:type="paragraph" w:customStyle="1" w:styleId="6E579F2C63E147B9AEAE4567908D46A7">
    <w:name w:val="6E579F2C63E147B9AEAE4567908D46A7"/>
  </w:style>
  <w:style w:type="paragraph" w:customStyle="1" w:styleId="52E447323D2D486199072295FFE9C602">
    <w:name w:val="52E447323D2D486199072295FFE9C602"/>
  </w:style>
  <w:style w:type="paragraph" w:customStyle="1" w:styleId="E8C39FBA94054577AB6B8D0E4B626ABE">
    <w:name w:val="E8C39FBA94054577AB6B8D0E4B626ABE"/>
  </w:style>
  <w:style w:type="paragraph" w:customStyle="1" w:styleId="DD65FF30DF7A4F11983B6A4CB46DBE91">
    <w:name w:val="DD65FF30DF7A4F11983B6A4CB46DBE91"/>
  </w:style>
  <w:style w:type="paragraph" w:customStyle="1" w:styleId="B4851C87D5C54361AEC949814736E261">
    <w:name w:val="B4851C87D5C54361AEC949814736E261"/>
  </w:style>
  <w:style w:type="paragraph" w:customStyle="1" w:styleId="5C33B5DEEFCB43BD99EEC4CB2449299B">
    <w:name w:val="5C33B5DEEFCB43BD99EEC4CB2449299B"/>
  </w:style>
  <w:style w:type="paragraph" w:customStyle="1" w:styleId="C2562CEA57D84639B322A22713FD3BDE">
    <w:name w:val="C2562CEA57D84639B322A22713FD3BDE"/>
  </w:style>
  <w:style w:type="paragraph" w:customStyle="1" w:styleId="27282D674F6A4ABF85C7F0B09D475EAA">
    <w:name w:val="27282D674F6A4ABF85C7F0B09D475EAA"/>
  </w:style>
  <w:style w:type="paragraph" w:customStyle="1" w:styleId="5E1E6C4606C441B88CF7FD05149A859E">
    <w:name w:val="5E1E6C4606C441B88CF7FD05149A859E"/>
  </w:style>
  <w:style w:type="paragraph" w:customStyle="1" w:styleId="FF2BA53ABA824B4FA1A5E44BFA5151D1">
    <w:name w:val="FF2BA53ABA824B4FA1A5E44BFA5151D1"/>
  </w:style>
  <w:style w:type="paragraph" w:customStyle="1" w:styleId="3886FFB4E9A748ABA8DC91B542A8E204">
    <w:name w:val="3886FFB4E9A748ABA8DC91B542A8E204"/>
  </w:style>
  <w:style w:type="paragraph" w:customStyle="1" w:styleId="B6EFA8A3A58C4B6AAA4C3A9412FAB363">
    <w:name w:val="B6EFA8A3A58C4B6AAA4C3A9412FAB363"/>
  </w:style>
  <w:style w:type="paragraph" w:customStyle="1" w:styleId="A444B26A81504F84A67C1EF48A0F719A">
    <w:name w:val="A444B26A81504F84A67C1EF48A0F719A"/>
  </w:style>
  <w:style w:type="paragraph" w:customStyle="1" w:styleId="0BABA89CC4114AFFB5FCB109E3B130FA">
    <w:name w:val="0BABA89CC4114AFFB5FCB109E3B130FA"/>
  </w:style>
  <w:style w:type="paragraph" w:customStyle="1" w:styleId="593832D4D8C345508580B215D5B1BE73">
    <w:name w:val="593832D4D8C345508580B215D5B1BE73"/>
  </w:style>
  <w:style w:type="paragraph" w:customStyle="1" w:styleId="3CC215A9CE084E6B8EF2490396E67681">
    <w:name w:val="3CC215A9CE084E6B8EF2490396E67681"/>
  </w:style>
  <w:style w:type="paragraph" w:customStyle="1" w:styleId="CE8CE4955DD14B74B191DC410833217A">
    <w:name w:val="CE8CE4955DD14B74B191DC410833217A"/>
  </w:style>
  <w:style w:type="paragraph" w:customStyle="1" w:styleId="5106F29C921F4D9981AB2FC3DBA077E7">
    <w:name w:val="5106F29C921F4D9981AB2FC3DBA077E7"/>
  </w:style>
  <w:style w:type="paragraph" w:customStyle="1" w:styleId="CEDDB4FFEE0341878E3942D2C7168534">
    <w:name w:val="CEDDB4FFEE0341878E3942D2C7168534"/>
  </w:style>
  <w:style w:type="paragraph" w:customStyle="1" w:styleId="12D85B670C984907A2D11BBEDFA30153">
    <w:name w:val="12D85B670C984907A2D11BBEDFA30153"/>
  </w:style>
  <w:style w:type="paragraph" w:customStyle="1" w:styleId="09992006C4A14CAE8447F0ED95FD4001">
    <w:name w:val="09992006C4A14CAE8447F0ED95FD4001"/>
  </w:style>
  <w:style w:type="paragraph" w:customStyle="1" w:styleId="54692996F59C4108AA3F277EE372996A">
    <w:name w:val="54692996F59C4108AA3F277EE372996A"/>
  </w:style>
  <w:style w:type="paragraph" w:customStyle="1" w:styleId="5CA435BFB28A4B578BECB5DAA2AA58B5">
    <w:name w:val="5CA435BFB28A4B578BECB5DAA2AA58B5"/>
  </w:style>
  <w:style w:type="paragraph" w:customStyle="1" w:styleId="F8121A99987C4603873C18CA91203AB1">
    <w:name w:val="F8121A99987C4603873C18CA91203AB1"/>
  </w:style>
  <w:style w:type="paragraph" w:customStyle="1" w:styleId="78D6BB96583E4EDCAFD5E5658C7AF11F">
    <w:name w:val="78D6BB96583E4EDCAFD5E5658C7AF11F"/>
  </w:style>
  <w:style w:type="paragraph" w:customStyle="1" w:styleId="9CE324ACDD3D4E0BA064277FAC67E9C6">
    <w:name w:val="9CE324ACDD3D4E0BA064277FAC67E9C6"/>
  </w:style>
  <w:style w:type="paragraph" w:customStyle="1" w:styleId="2E6D7E4B81BB4E659F02A44FAE930735">
    <w:name w:val="2E6D7E4B81BB4E659F02A44FAE930735"/>
  </w:style>
  <w:style w:type="paragraph" w:customStyle="1" w:styleId="EA3109A399C943F6884CDDF33754EF11">
    <w:name w:val="EA3109A399C943F6884CDDF33754EF11"/>
  </w:style>
  <w:style w:type="paragraph" w:customStyle="1" w:styleId="90F6E831DA814F54939838D06D62F3D0">
    <w:name w:val="90F6E831DA814F54939838D06D62F3D0"/>
  </w:style>
  <w:style w:type="paragraph" w:customStyle="1" w:styleId="6414F7B9960545F19161B4C03830FD40">
    <w:name w:val="6414F7B9960545F19161B4C03830FD40"/>
  </w:style>
  <w:style w:type="paragraph" w:customStyle="1" w:styleId="D6088CD766A742CFA658105D772CA074">
    <w:name w:val="D6088CD766A742CFA658105D772CA074"/>
  </w:style>
  <w:style w:type="paragraph" w:customStyle="1" w:styleId="8932C3BDD68D49FF9726FE32C1F03650">
    <w:name w:val="8932C3BDD68D49FF9726FE32C1F03650"/>
  </w:style>
  <w:style w:type="paragraph" w:customStyle="1" w:styleId="DF3C860084F14C5CB4178D0677B9C2D0">
    <w:name w:val="DF3C860084F14C5CB4178D0677B9C2D0"/>
  </w:style>
  <w:style w:type="paragraph" w:customStyle="1" w:styleId="9AB47E771D98415384E319958C0225C3">
    <w:name w:val="9AB47E771D98415384E319958C0225C3"/>
  </w:style>
  <w:style w:type="paragraph" w:customStyle="1" w:styleId="C24082B91C4642BFA2CF0B672D4D609C">
    <w:name w:val="C24082B91C4642BFA2CF0B672D4D609C"/>
  </w:style>
  <w:style w:type="paragraph" w:customStyle="1" w:styleId="5EE87E7AC2AD4CCEAA54C57C5CFBBD20">
    <w:name w:val="5EE87E7AC2AD4CCEAA54C57C5CFBBD20"/>
  </w:style>
  <w:style w:type="paragraph" w:customStyle="1" w:styleId="37D70FB426054C6F8F28758FFCC11FF7">
    <w:name w:val="37D70FB426054C6F8F28758FFCC11FF7"/>
  </w:style>
  <w:style w:type="paragraph" w:customStyle="1" w:styleId="543970DCB55D48C6BAA3611D2EF5FF44">
    <w:name w:val="543970DCB55D48C6BAA3611D2EF5FF44"/>
  </w:style>
  <w:style w:type="paragraph" w:customStyle="1" w:styleId="9A520A4F1D6A441687CA0ABE26CEC40F">
    <w:name w:val="9A520A4F1D6A441687CA0ABE26CEC40F"/>
  </w:style>
  <w:style w:type="paragraph" w:customStyle="1" w:styleId="4FD9774DBDB64540A472A92FBF0FEB19">
    <w:name w:val="4FD9774DBDB64540A472A92FBF0FEB19"/>
  </w:style>
  <w:style w:type="paragraph" w:customStyle="1" w:styleId="2AC9C063E477413482404092241B9AD5">
    <w:name w:val="2AC9C063E477413482404092241B9AD5"/>
  </w:style>
  <w:style w:type="paragraph" w:customStyle="1" w:styleId="79F1F5A203E14764A49461822F375184">
    <w:name w:val="79F1F5A203E14764A49461822F375184"/>
  </w:style>
  <w:style w:type="paragraph" w:customStyle="1" w:styleId="F5EE4EB6F8FB4DA09438EEABF7DE56CB">
    <w:name w:val="F5EE4EB6F8FB4DA09438EEABF7DE56CB"/>
  </w:style>
  <w:style w:type="paragraph" w:customStyle="1" w:styleId="DEA5936180664EFB8F51C84D4FB43A7D">
    <w:name w:val="DEA5936180664EFB8F51C84D4FB43A7D"/>
  </w:style>
  <w:style w:type="paragraph" w:customStyle="1" w:styleId="7379C763D96447B3B7580AD9017FDC7B">
    <w:name w:val="7379C763D96447B3B7580AD9017FDC7B"/>
  </w:style>
  <w:style w:type="paragraph" w:customStyle="1" w:styleId="BFE6AED69B5B4B03853BE86B1478DB4D">
    <w:name w:val="BFE6AED69B5B4B03853BE86B1478DB4D"/>
  </w:style>
  <w:style w:type="paragraph" w:customStyle="1" w:styleId="D57FB9F6175143489AFED1A023560877">
    <w:name w:val="D57FB9F6175143489AFED1A023560877"/>
  </w:style>
  <w:style w:type="paragraph" w:customStyle="1" w:styleId="4B95B723D7254ED6BEF9FC07B865736D">
    <w:name w:val="4B95B723D7254ED6BEF9FC07B865736D"/>
  </w:style>
  <w:style w:type="paragraph" w:customStyle="1" w:styleId="ED1156E0AEC7496BB3E516958F38FF1D">
    <w:name w:val="ED1156E0AEC7496BB3E516958F38FF1D"/>
  </w:style>
  <w:style w:type="paragraph" w:customStyle="1" w:styleId="0898811CE602486797EF5958146B3408">
    <w:name w:val="0898811CE602486797EF5958146B3408"/>
  </w:style>
  <w:style w:type="paragraph" w:customStyle="1" w:styleId="68F1F0BF29B44083B6B5E57D8F369EE1">
    <w:name w:val="68F1F0BF29B44083B6B5E57D8F369EE1"/>
  </w:style>
  <w:style w:type="paragraph" w:customStyle="1" w:styleId="9E505D69B5774DDEA968F464A53431A8">
    <w:name w:val="9E505D69B5774DDEA968F464A53431A8"/>
  </w:style>
  <w:style w:type="paragraph" w:customStyle="1" w:styleId="73C94130E2054F3AB906D0CAB712AB79">
    <w:name w:val="73C94130E2054F3AB906D0CAB712AB79"/>
  </w:style>
  <w:style w:type="paragraph" w:customStyle="1" w:styleId="CF39332D625B48F8A90BD3B7B1E69CBC">
    <w:name w:val="CF39332D625B48F8A90BD3B7B1E69CBC"/>
  </w:style>
  <w:style w:type="paragraph" w:customStyle="1" w:styleId="30704D173F274719931BF6F19425DC0D">
    <w:name w:val="30704D173F274719931BF6F19425DC0D"/>
  </w:style>
  <w:style w:type="paragraph" w:customStyle="1" w:styleId="507CEA3432A64163B057AECE57FB91F9">
    <w:name w:val="507CEA3432A64163B057AECE57FB91F9"/>
  </w:style>
  <w:style w:type="paragraph" w:customStyle="1" w:styleId="FAD8ED2A86994275A8940CD8668B8CE3">
    <w:name w:val="FAD8ED2A86994275A8940CD8668B8CE3"/>
  </w:style>
  <w:style w:type="paragraph" w:customStyle="1" w:styleId="E38E55E46F4548F59BADB95058B3A7D0">
    <w:name w:val="E38E55E46F4548F59BADB95058B3A7D0"/>
  </w:style>
  <w:style w:type="paragraph" w:customStyle="1" w:styleId="834B3C04329A46B8ABF57CA380A80758">
    <w:name w:val="834B3C04329A46B8ABF57CA380A80758"/>
  </w:style>
  <w:style w:type="paragraph" w:customStyle="1" w:styleId="74230C6BED4F40B395B9B154ADCEE6C5">
    <w:name w:val="74230C6BED4F40B395B9B154ADCEE6C5"/>
  </w:style>
  <w:style w:type="paragraph" w:customStyle="1" w:styleId="6A22783E23C84399A1EC49E0181D4A3B">
    <w:name w:val="6A22783E23C84399A1EC49E0181D4A3B"/>
    <w:rsid w:val="00845E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66">
      <a:majorFont>
        <a:latin typeface="Univers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08641-7AD5-4AB2-AD53-CAF033CF252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148A14-F4FE-4B4B-AB5F-2FA0145D01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43B521-E1C8-4365-A715-C5D28D2FD2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Swiss design resume</Template>
  <TotalTime>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2022-05-15T14:57:00Z</dcterms:created>
  <dcterms:modified xsi:type="dcterms:W3CDTF">2022-05-15T15:40:00Z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